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10" w:line="280" w:lineRule="exact"/>
        <w:rPr>
          <w:sz w:val="28"/>
          <w:szCs w:val="28"/>
        </w:rPr>
      </w:pPr>
    </w:p>
    <w:p w:rsidR="00CA2489" w:rsidRDefault="0032059C">
      <w:pPr>
        <w:ind w:left="263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27pt">
            <v:imagedata r:id="rId7" o:title=""/>
          </v:shape>
        </w:pict>
      </w:r>
    </w:p>
    <w:p w:rsidR="00CA2489" w:rsidRDefault="00CA2489">
      <w:pPr>
        <w:spacing w:before="2" w:line="120" w:lineRule="exact"/>
        <w:rPr>
          <w:sz w:val="12"/>
          <w:szCs w:val="12"/>
        </w:rPr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EA62BE">
      <w:pPr>
        <w:spacing w:line="540" w:lineRule="exact"/>
        <w:ind w:left="2987" w:right="3789"/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>Session 1</w:t>
      </w:r>
    </w:p>
    <w:p w:rsidR="00CA2489" w:rsidRDefault="00CA2489">
      <w:pPr>
        <w:spacing w:line="200" w:lineRule="exact"/>
      </w:pPr>
    </w:p>
    <w:p w:rsidR="00CA2489" w:rsidRDefault="00CA2489">
      <w:pPr>
        <w:spacing w:before="17" w:line="240" w:lineRule="exact"/>
        <w:rPr>
          <w:sz w:val="24"/>
          <w:szCs w:val="24"/>
        </w:rPr>
      </w:pPr>
    </w:p>
    <w:p w:rsidR="00CA2489" w:rsidRDefault="00EA62BE">
      <w:pPr>
        <w:ind w:left="1672" w:right="2287"/>
        <w:jc w:val="center"/>
        <w:rPr>
          <w:rFonts w:ascii="Cambria" w:eastAsia="Cambria" w:hAnsi="Cambria" w:cs="Cambria"/>
          <w:sz w:val="48"/>
          <w:szCs w:val="48"/>
        </w:rPr>
        <w:sectPr w:rsidR="00CA24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80" w:right="1720" w:bottom="280" w:left="1720" w:header="720" w:footer="720" w:gutter="0"/>
          <w:cols w:space="720"/>
        </w:sectPr>
      </w:pPr>
      <w:r>
        <w:rPr>
          <w:rFonts w:ascii="Cambria" w:eastAsia="Cambria" w:hAnsi="Cambria" w:cs="Cambria"/>
          <w:color w:val="4F81BC"/>
          <w:sz w:val="48"/>
          <w:szCs w:val="48"/>
        </w:rPr>
        <w:t>Assignment 1 Question</w:t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12" w:line="280" w:lineRule="exact"/>
        <w:rPr>
          <w:sz w:val="28"/>
          <w:szCs w:val="28"/>
        </w:rPr>
      </w:pPr>
    </w:p>
    <w:p w:rsidR="00CA2489" w:rsidRDefault="00EA62BE">
      <w:pPr>
        <w:spacing w:line="540" w:lineRule="exact"/>
        <w:ind w:left="100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i/>
          <w:color w:val="4F81BC"/>
          <w:sz w:val="48"/>
          <w:szCs w:val="48"/>
        </w:rPr>
        <w:t>Session 1: Assignment 1</w:t>
      </w:r>
    </w:p>
    <w:p w:rsidR="00CA2489" w:rsidRDefault="00CA2489">
      <w:pPr>
        <w:spacing w:before="1" w:line="160" w:lineRule="exact"/>
        <w:rPr>
          <w:sz w:val="17"/>
          <w:szCs w:val="17"/>
        </w:rPr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color w:val="365F91"/>
          <w:sz w:val="36"/>
          <w:szCs w:val="36"/>
        </w:rPr>
        <w:t>Table of Contents</w:t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6" w:line="260" w:lineRule="exact"/>
        <w:rPr>
          <w:sz w:val="26"/>
          <w:szCs w:val="26"/>
        </w:rPr>
      </w:pPr>
    </w:p>
    <w:p w:rsidR="00CA2489" w:rsidRDefault="00EA62BE">
      <w:pPr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0000FF"/>
          <w:sz w:val="36"/>
          <w:szCs w:val="36"/>
        </w:rPr>
        <w:t>1.  Introduction</w:t>
      </w:r>
    </w:p>
    <w:p w:rsidR="00CA2489" w:rsidRDefault="00CA2489">
      <w:pPr>
        <w:spacing w:before="1" w:line="160" w:lineRule="exact"/>
        <w:rPr>
          <w:sz w:val="16"/>
          <w:szCs w:val="16"/>
        </w:rPr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0000FF"/>
          <w:sz w:val="36"/>
          <w:szCs w:val="36"/>
        </w:rPr>
        <w:t>2.  Problem Statement</w:t>
      </w:r>
    </w:p>
    <w:p w:rsidR="00CA2489" w:rsidRDefault="00CA2489">
      <w:pPr>
        <w:spacing w:before="1" w:line="160" w:lineRule="exact"/>
        <w:rPr>
          <w:sz w:val="16"/>
          <w:szCs w:val="16"/>
        </w:rPr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Calibri" w:eastAsia="Calibri" w:hAnsi="Calibri" w:cs="Calibri"/>
          <w:sz w:val="36"/>
          <w:szCs w:val="36"/>
        </w:rPr>
        <w:sectPr w:rsidR="00CA2489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color w:val="0000FF"/>
          <w:sz w:val="36"/>
          <w:szCs w:val="36"/>
        </w:rPr>
        <w:t>3.  Output</w:t>
      </w:r>
    </w:p>
    <w:p w:rsidR="00CA2489" w:rsidRDefault="00CA2489">
      <w:pPr>
        <w:spacing w:before="2" w:line="120" w:lineRule="exact"/>
        <w:rPr>
          <w:sz w:val="12"/>
          <w:szCs w:val="12"/>
        </w:rPr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EA62BE">
      <w:pPr>
        <w:spacing w:before="1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>1. Introduction</w:t>
      </w:r>
    </w:p>
    <w:p w:rsidR="00CA2489" w:rsidRDefault="00CA2489">
      <w:pPr>
        <w:spacing w:before="10" w:line="280" w:lineRule="exact"/>
        <w:rPr>
          <w:sz w:val="28"/>
          <w:szCs w:val="28"/>
        </w:rPr>
      </w:pPr>
    </w:p>
    <w:p w:rsidR="00CA2489" w:rsidRDefault="00EA62B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assignment will help you to consolidate the concepts learnt in the session.</w:t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19" w:line="240" w:lineRule="exact"/>
        <w:rPr>
          <w:sz w:val="24"/>
          <w:szCs w:val="24"/>
        </w:rPr>
      </w:pPr>
    </w:p>
    <w:p w:rsidR="00CA2489" w:rsidRDefault="00EA62BE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>2. Problem Statement</w:t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10" w:line="240" w:lineRule="exact"/>
        <w:rPr>
          <w:sz w:val="24"/>
          <w:szCs w:val="24"/>
        </w:rPr>
      </w:pPr>
    </w:p>
    <w:p w:rsidR="00CA2489" w:rsidRDefault="00EA62BE">
      <w:pPr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Task 1:</w:t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4" w:line="260" w:lineRule="exact"/>
        <w:rPr>
          <w:sz w:val="26"/>
          <w:szCs w:val="26"/>
        </w:rPr>
      </w:pPr>
    </w:p>
    <w:p w:rsidR="00CA2489" w:rsidRDefault="00EA62BE" w:rsidP="003C18E6">
      <w:pPr>
        <w:tabs>
          <w:tab w:val="right" w:pos="9500"/>
        </w:tabs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</w:t>
      </w:r>
      <w:r w:rsidR="003C18E6">
        <w:rPr>
          <w:rFonts w:ascii="Arial" w:eastAsia="Arial" w:hAnsi="Arial" w:cs="Arial"/>
          <w:sz w:val="22"/>
          <w:szCs w:val="22"/>
        </w:rPr>
        <w:tab/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spacing w:line="569" w:lineRule="auto"/>
        <w:ind w:left="100" w:right="6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Install </w:t>
      </w:r>
      <w:proofErr w:type="spellStart"/>
      <w:r>
        <w:rPr>
          <w:rFonts w:ascii="Arial" w:eastAsia="Arial" w:hAnsi="Arial" w:cs="Arial"/>
          <w:sz w:val="22"/>
          <w:szCs w:val="22"/>
        </w:rPr>
        <w:t>Jupyter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notebook and run the first program and share the screenshot of the output. </w:t>
      </w:r>
    </w:p>
    <w:p w:rsidR="004E02D7" w:rsidRDefault="004E02D7">
      <w:pPr>
        <w:spacing w:line="569" w:lineRule="auto"/>
        <w:ind w:left="100" w:right="685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88DC64D" wp14:editId="0C360125">
            <wp:extent cx="60325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89" w:rsidRDefault="00CA2489">
      <w:pPr>
        <w:spacing w:before="10" w:line="120" w:lineRule="exact"/>
        <w:rPr>
          <w:sz w:val="13"/>
          <w:szCs w:val="13"/>
        </w:rPr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spacing w:line="284" w:lineRule="auto"/>
        <w:ind w:left="100" w:righ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641AA4" w:rsidRDefault="00641AA4">
      <w:pPr>
        <w:spacing w:line="284" w:lineRule="auto"/>
        <w:ind w:left="100" w:right="222"/>
        <w:rPr>
          <w:rFonts w:ascii="Arial" w:eastAsia="Arial" w:hAnsi="Arial" w:cs="Arial"/>
          <w:sz w:val="22"/>
          <w:szCs w:val="22"/>
        </w:rPr>
      </w:pPr>
    </w:p>
    <w:p w:rsidR="000D6DBB" w:rsidRPr="000D6DBB" w:rsidRDefault="00641AA4" w:rsidP="000D6DBB">
      <w:pPr>
        <w:spacing w:line="284" w:lineRule="auto"/>
        <w:ind w:left="100" w:righ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=&gt;</w:t>
      </w:r>
      <w:r w:rsidR="000D6DBB" w:rsidRPr="000D6DBB">
        <w:rPr>
          <w:rFonts w:ascii="Arial" w:eastAsia="Arial" w:hAnsi="Arial" w:cs="Arial"/>
          <w:sz w:val="22"/>
          <w:szCs w:val="22"/>
        </w:rPr>
        <w:t xml:space="preserve">for </w:t>
      </w:r>
      <w:proofErr w:type="spellStart"/>
      <w:r w:rsidR="000D6DBB" w:rsidRPr="000D6DBB">
        <w:rPr>
          <w:rFonts w:ascii="Arial" w:eastAsia="Arial" w:hAnsi="Arial" w:cs="Arial"/>
          <w:sz w:val="22"/>
          <w:szCs w:val="22"/>
        </w:rPr>
        <w:t>i</w:t>
      </w:r>
      <w:proofErr w:type="spellEnd"/>
      <w:r w:rsidR="000D6DBB" w:rsidRPr="000D6DBB">
        <w:rPr>
          <w:rFonts w:ascii="Arial" w:eastAsia="Arial" w:hAnsi="Arial" w:cs="Arial"/>
          <w:sz w:val="22"/>
          <w:szCs w:val="22"/>
        </w:rPr>
        <w:t xml:space="preserve"> in </w:t>
      </w:r>
      <w:proofErr w:type="gramStart"/>
      <w:r w:rsidR="000D6DBB" w:rsidRPr="000D6DBB">
        <w:rPr>
          <w:rFonts w:ascii="Arial" w:eastAsia="Arial" w:hAnsi="Arial" w:cs="Arial"/>
          <w:sz w:val="22"/>
          <w:szCs w:val="22"/>
        </w:rPr>
        <w:t>range(</w:t>
      </w:r>
      <w:proofErr w:type="gramEnd"/>
      <w:r w:rsidR="000D6DBB" w:rsidRPr="000D6DBB">
        <w:rPr>
          <w:rFonts w:ascii="Arial" w:eastAsia="Arial" w:hAnsi="Arial" w:cs="Arial"/>
          <w:sz w:val="22"/>
          <w:szCs w:val="22"/>
        </w:rPr>
        <w:t>2000,3201):</w:t>
      </w:r>
    </w:p>
    <w:p w:rsidR="000D6DBB" w:rsidRPr="000D6DBB" w:rsidRDefault="000D6DBB" w:rsidP="000D6DBB">
      <w:pPr>
        <w:spacing w:line="284" w:lineRule="auto"/>
        <w:ind w:left="100" w:right="222"/>
        <w:rPr>
          <w:rFonts w:ascii="Arial" w:eastAsia="Arial" w:hAnsi="Arial" w:cs="Arial"/>
          <w:sz w:val="22"/>
          <w:szCs w:val="22"/>
        </w:rPr>
      </w:pPr>
      <w:r w:rsidRPr="000D6DBB">
        <w:rPr>
          <w:rFonts w:ascii="Arial" w:eastAsia="Arial" w:hAnsi="Arial" w:cs="Arial"/>
          <w:sz w:val="22"/>
          <w:szCs w:val="22"/>
        </w:rPr>
        <w:t xml:space="preserve">   </w:t>
      </w:r>
      <w:r w:rsidR="00641AA4">
        <w:rPr>
          <w:rFonts w:ascii="Arial" w:eastAsia="Arial" w:hAnsi="Arial" w:cs="Arial"/>
          <w:sz w:val="22"/>
          <w:szCs w:val="22"/>
        </w:rPr>
        <w:t xml:space="preserve">    </w:t>
      </w:r>
      <w:r w:rsidRPr="000D6DBB">
        <w:rPr>
          <w:rFonts w:ascii="Arial" w:eastAsia="Arial" w:hAnsi="Arial" w:cs="Arial"/>
          <w:sz w:val="22"/>
          <w:szCs w:val="22"/>
        </w:rPr>
        <w:t xml:space="preserve"> if(i%</w:t>
      </w:r>
      <w:proofErr w:type="gramStart"/>
      <w:r w:rsidRPr="000D6DBB">
        <w:rPr>
          <w:rFonts w:ascii="Arial" w:eastAsia="Arial" w:hAnsi="Arial" w:cs="Arial"/>
          <w:sz w:val="22"/>
          <w:szCs w:val="22"/>
        </w:rPr>
        <w:t>5!=</w:t>
      </w:r>
      <w:proofErr w:type="gramEnd"/>
      <w:r w:rsidRPr="000D6DBB">
        <w:rPr>
          <w:rFonts w:ascii="Arial" w:eastAsia="Arial" w:hAnsi="Arial" w:cs="Arial"/>
          <w:sz w:val="22"/>
          <w:szCs w:val="22"/>
        </w:rPr>
        <w:t>0) and (i%7==0):</w:t>
      </w:r>
    </w:p>
    <w:p w:rsidR="000D6DBB" w:rsidRDefault="000D6DBB" w:rsidP="000D6DBB">
      <w:pPr>
        <w:spacing w:line="284" w:lineRule="auto"/>
        <w:ind w:left="100" w:right="222"/>
        <w:rPr>
          <w:rFonts w:ascii="Arial" w:eastAsia="Arial" w:hAnsi="Arial" w:cs="Arial"/>
          <w:sz w:val="22"/>
          <w:szCs w:val="22"/>
        </w:rPr>
      </w:pPr>
      <w:r w:rsidRPr="000D6DBB">
        <w:rPr>
          <w:rFonts w:ascii="Arial" w:eastAsia="Arial" w:hAnsi="Arial" w:cs="Arial"/>
          <w:sz w:val="22"/>
          <w:szCs w:val="22"/>
        </w:rPr>
        <w:t xml:space="preserve">        </w:t>
      </w:r>
      <w:r w:rsidR="00641AA4">
        <w:rPr>
          <w:rFonts w:ascii="Arial" w:eastAsia="Arial" w:hAnsi="Arial" w:cs="Arial"/>
          <w:sz w:val="22"/>
          <w:szCs w:val="22"/>
        </w:rPr>
        <w:t xml:space="preserve">    </w:t>
      </w:r>
      <w:proofErr w:type="gramStart"/>
      <w:r w:rsidRPr="000D6DBB">
        <w:rPr>
          <w:rFonts w:ascii="Arial" w:eastAsia="Arial" w:hAnsi="Arial" w:cs="Arial"/>
          <w:sz w:val="22"/>
          <w:szCs w:val="22"/>
        </w:rPr>
        <w:t>print(</w:t>
      </w:r>
      <w:proofErr w:type="spellStart"/>
      <w:proofErr w:type="gramEnd"/>
      <w:r w:rsidRPr="000D6DBB">
        <w:rPr>
          <w:rFonts w:ascii="Arial" w:eastAsia="Arial" w:hAnsi="Arial" w:cs="Arial"/>
          <w:sz w:val="22"/>
          <w:szCs w:val="22"/>
        </w:rPr>
        <w:t>i</w:t>
      </w:r>
      <w:proofErr w:type="spellEnd"/>
      <w:r w:rsidRPr="000D6DBB">
        <w:rPr>
          <w:rFonts w:ascii="Arial" w:eastAsia="Arial" w:hAnsi="Arial" w:cs="Arial"/>
          <w:sz w:val="22"/>
          <w:szCs w:val="22"/>
        </w:rPr>
        <w:t>, end=',')</w:t>
      </w:r>
    </w:p>
    <w:p w:rsidR="00641AA4" w:rsidRDefault="00641AA4" w:rsidP="000D6DBB">
      <w:pPr>
        <w:spacing w:line="284" w:lineRule="auto"/>
        <w:ind w:left="100" w:right="222"/>
        <w:rPr>
          <w:rFonts w:ascii="Arial" w:eastAsia="Arial" w:hAnsi="Arial" w:cs="Arial"/>
          <w:sz w:val="22"/>
          <w:szCs w:val="22"/>
        </w:rPr>
      </w:pPr>
    </w:p>
    <w:p w:rsidR="00D65B52" w:rsidRDefault="00641AA4">
      <w:pPr>
        <w:spacing w:line="284" w:lineRule="auto"/>
        <w:ind w:left="100" w:right="222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5E8E9BB" wp14:editId="765439D3">
            <wp:extent cx="6032500" cy="13760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1"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spacing w:line="284" w:lineRule="auto"/>
        <w:ind w:left="100" w:right="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a Python program to accept the user's first and last name and then getting them printed in the </w:t>
      </w:r>
      <w:proofErr w:type="spellStart"/>
      <w:r>
        <w:rPr>
          <w:rFonts w:ascii="Arial" w:eastAsia="Arial" w:hAnsi="Arial" w:cs="Arial"/>
          <w:sz w:val="22"/>
          <w:szCs w:val="22"/>
        </w:rPr>
        <w:t>the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reverse order with a space between first name and last name.</w:t>
      </w:r>
    </w:p>
    <w:p w:rsidR="00A77236" w:rsidRDefault="00A77236">
      <w:pPr>
        <w:spacing w:line="284" w:lineRule="auto"/>
        <w:ind w:left="100" w:right="69"/>
        <w:rPr>
          <w:rFonts w:ascii="Arial" w:eastAsia="Arial" w:hAnsi="Arial" w:cs="Arial"/>
          <w:sz w:val="22"/>
          <w:szCs w:val="22"/>
        </w:rPr>
      </w:pPr>
    </w:p>
    <w:p w:rsidR="00A77236" w:rsidRPr="00A77236" w:rsidRDefault="00A77236" w:rsidP="00A77236">
      <w:pPr>
        <w:spacing w:line="284" w:lineRule="auto"/>
        <w:ind w:left="100" w:right="69"/>
        <w:rPr>
          <w:rFonts w:ascii="Arial" w:eastAsia="Arial" w:hAnsi="Arial" w:cs="Arial"/>
          <w:sz w:val="22"/>
          <w:szCs w:val="22"/>
        </w:rPr>
      </w:pPr>
      <w:r w:rsidRPr="00A77236">
        <w:rPr>
          <w:rFonts w:ascii="Arial" w:eastAsia="Arial" w:hAnsi="Arial" w:cs="Arial"/>
          <w:sz w:val="22"/>
          <w:szCs w:val="22"/>
        </w:rPr>
        <w:t>Name=</w:t>
      </w:r>
      <w:proofErr w:type="gramStart"/>
      <w:r w:rsidRPr="00A77236">
        <w:rPr>
          <w:rFonts w:ascii="Arial" w:eastAsia="Arial" w:hAnsi="Arial" w:cs="Arial"/>
          <w:sz w:val="22"/>
          <w:szCs w:val="22"/>
        </w:rPr>
        <w:t>input(</w:t>
      </w:r>
      <w:proofErr w:type="gramEnd"/>
      <w:r w:rsidRPr="00A77236">
        <w:rPr>
          <w:rFonts w:ascii="Arial" w:eastAsia="Arial" w:hAnsi="Arial" w:cs="Arial"/>
          <w:sz w:val="22"/>
          <w:szCs w:val="22"/>
        </w:rPr>
        <w:t>"enter first name and last name: ")</w:t>
      </w:r>
    </w:p>
    <w:p w:rsidR="00A77236" w:rsidRDefault="00A77236" w:rsidP="00A77236">
      <w:pPr>
        <w:spacing w:line="284" w:lineRule="auto"/>
        <w:ind w:left="100" w:right="69"/>
        <w:rPr>
          <w:rFonts w:ascii="Arial" w:eastAsia="Arial" w:hAnsi="Arial" w:cs="Arial"/>
          <w:sz w:val="22"/>
          <w:szCs w:val="22"/>
        </w:rPr>
      </w:pPr>
      <w:proofErr w:type="gramStart"/>
      <w:r w:rsidRPr="00A77236">
        <w:rPr>
          <w:rFonts w:ascii="Arial" w:eastAsia="Arial" w:hAnsi="Arial" w:cs="Arial"/>
          <w:sz w:val="22"/>
          <w:szCs w:val="22"/>
        </w:rPr>
        <w:t>print(</w:t>
      </w:r>
      <w:proofErr w:type="gramEnd"/>
      <w:r w:rsidRPr="00A77236">
        <w:rPr>
          <w:rFonts w:ascii="Arial" w:eastAsia="Arial" w:hAnsi="Arial" w:cs="Arial"/>
          <w:sz w:val="22"/>
          <w:szCs w:val="22"/>
        </w:rPr>
        <w:t>Name[::-1])</w:t>
      </w:r>
    </w:p>
    <w:p w:rsidR="003D6EA6" w:rsidRDefault="003D6EA6" w:rsidP="00A77236">
      <w:pPr>
        <w:spacing w:line="284" w:lineRule="auto"/>
        <w:ind w:left="100" w:right="69"/>
        <w:rPr>
          <w:rFonts w:ascii="Arial" w:eastAsia="Arial" w:hAnsi="Arial" w:cs="Arial"/>
          <w:sz w:val="22"/>
          <w:szCs w:val="22"/>
        </w:rPr>
      </w:pPr>
    </w:p>
    <w:p w:rsidR="003D6EA6" w:rsidRDefault="003D6EA6" w:rsidP="00A77236">
      <w:pPr>
        <w:spacing w:line="284" w:lineRule="auto"/>
        <w:ind w:left="100" w:right="69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9344F99" wp14:editId="3B11C625">
            <wp:extent cx="6032500" cy="10680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1"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spacing w:line="537" w:lineRule="auto"/>
        <w:ind w:left="100" w:right="1989"/>
        <w:rPr>
          <w:w w:val="102"/>
          <w:position w:val="10"/>
          <w:sz w:val="15"/>
          <w:szCs w:val="15"/>
        </w:rPr>
      </w:pPr>
      <w:r>
        <w:rPr>
          <w:rFonts w:ascii="Arial" w:eastAsia="Arial" w:hAnsi="Arial" w:cs="Arial"/>
          <w:sz w:val="22"/>
          <w:szCs w:val="22"/>
        </w:rPr>
        <w:t xml:space="preserve">Write a Python program to find the volume of a sphere with diameter 12 cm. Formula: V=4/3 * π * r </w:t>
      </w:r>
      <w:r>
        <w:rPr>
          <w:w w:val="102"/>
          <w:position w:val="10"/>
          <w:sz w:val="15"/>
          <w:szCs w:val="15"/>
        </w:rPr>
        <w:t>3</w:t>
      </w:r>
    </w:p>
    <w:p w:rsidR="00157AB3" w:rsidRDefault="00157AB3">
      <w:pPr>
        <w:spacing w:line="537" w:lineRule="auto"/>
        <w:ind w:left="100" w:right="1989"/>
        <w:rPr>
          <w:sz w:val="15"/>
          <w:szCs w:val="15"/>
        </w:rPr>
      </w:pPr>
    </w:p>
    <w:p w:rsidR="00157AB3" w:rsidRPr="00157AB3" w:rsidRDefault="00157AB3" w:rsidP="00157AB3">
      <w:pPr>
        <w:spacing w:line="537" w:lineRule="auto"/>
        <w:ind w:left="100" w:right="1989"/>
        <w:rPr>
          <w:sz w:val="15"/>
          <w:szCs w:val="15"/>
        </w:rPr>
      </w:pPr>
      <w:r w:rsidRPr="00157AB3">
        <w:rPr>
          <w:sz w:val="15"/>
          <w:szCs w:val="15"/>
        </w:rPr>
        <w:t>diameter=12</w:t>
      </w:r>
    </w:p>
    <w:p w:rsidR="00157AB3" w:rsidRPr="00157AB3" w:rsidRDefault="00157AB3" w:rsidP="00157AB3">
      <w:pPr>
        <w:spacing w:line="537" w:lineRule="auto"/>
        <w:ind w:left="100" w:right="1989"/>
        <w:rPr>
          <w:sz w:val="15"/>
          <w:szCs w:val="15"/>
        </w:rPr>
      </w:pPr>
      <w:r w:rsidRPr="00157AB3">
        <w:rPr>
          <w:sz w:val="15"/>
          <w:szCs w:val="15"/>
        </w:rPr>
        <w:t>radius= diameter/2</w:t>
      </w:r>
    </w:p>
    <w:p w:rsidR="00157AB3" w:rsidRPr="00157AB3" w:rsidRDefault="00157AB3" w:rsidP="00157AB3">
      <w:pPr>
        <w:spacing w:line="537" w:lineRule="auto"/>
        <w:ind w:left="100" w:right="1989"/>
        <w:rPr>
          <w:sz w:val="15"/>
          <w:szCs w:val="15"/>
        </w:rPr>
      </w:pPr>
      <w:r w:rsidRPr="00157AB3">
        <w:rPr>
          <w:sz w:val="15"/>
          <w:szCs w:val="15"/>
        </w:rPr>
        <w:t>volume=4/3*(3.14*(radius**3))</w:t>
      </w:r>
    </w:p>
    <w:p w:rsidR="00157AB3" w:rsidRDefault="00157AB3" w:rsidP="00157AB3">
      <w:pPr>
        <w:spacing w:line="537" w:lineRule="auto"/>
        <w:ind w:left="100" w:right="1989"/>
        <w:rPr>
          <w:sz w:val="15"/>
          <w:szCs w:val="15"/>
        </w:rPr>
      </w:pPr>
      <w:proofErr w:type="gramStart"/>
      <w:r w:rsidRPr="00157AB3">
        <w:rPr>
          <w:sz w:val="15"/>
          <w:szCs w:val="15"/>
        </w:rPr>
        <w:t>print(</w:t>
      </w:r>
      <w:proofErr w:type="gramEnd"/>
      <w:r w:rsidRPr="00157AB3">
        <w:rPr>
          <w:sz w:val="15"/>
          <w:szCs w:val="15"/>
        </w:rPr>
        <w:t>"volume=%f cm cube "%volume)</w:t>
      </w:r>
    </w:p>
    <w:p w:rsidR="00157AB3" w:rsidRDefault="00157AB3" w:rsidP="00157AB3">
      <w:pPr>
        <w:spacing w:line="537" w:lineRule="auto"/>
        <w:ind w:left="100" w:right="1989"/>
        <w:rPr>
          <w:sz w:val="15"/>
          <w:szCs w:val="15"/>
        </w:rPr>
      </w:pPr>
    </w:p>
    <w:p w:rsidR="00157AB3" w:rsidRDefault="00157AB3" w:rsidP="00157AB3">
      <w:pPr>
        <w:spacing w:line="537" w:lineRule="auto"/>
        <w:ind w:left="100" w:right="1989"/>
        <w:rPr>
          <w:sz w:val="15"/>
          <w:szCs w:val="15"/>
        </w:rPr>
        <w:sectPr w:rsidR="00157AB3">
          <w:pgSz w:w="12240" w:h="15840"/>
          <w:pgMar w:top="1480" w:right="140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2375F139" wp14:editId="54A3036F">
            <wp:extent cx="50673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89" w:rsidRDefault="00CA2489">
      <w:pPr>
        <w:spacing w:before="3" w:line="240" w:lineRule="exact"/>
        <w:rPr>
          <w:sz w:val="24"/>
          <w:szCs w:val="24"/>
        </w:rPr>
      </w:pPr>
    </w:p>
    <w:p w:rsidR="00CA2489" w:rsidRDefault="00EA62BE">
      <w:pPr>
        <w:spacing w:before="24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Task 2:</w:t>
      </w:r>
    </w:p>
    <w:p w:rsidR="00CA2489" w:rsidRDefault="00CA2489">
      <w:pPr>
        <w:spacing w:before="4" w:line="140" w:lineRule="exact"/>
        <w:rPr>
          <w:sz w:val="15"/>
          <w:szCs w:val="15"/>
        </w:rPr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spacing w:line="284" w:lineRule="auto"/>
        <w:ind w:left="100" w:right="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Write a program which accepts a sequence of comma-separated numbers from console and generate a list.</w:t>
      </w:r>
    </w:p>
    <w:p w:rsidR="00DC3360" w:rsidRDefault="00DC3360">
      <w:pPr>
        <w:spacing w:line="284" w:lineRule="auto"/>
        <w:ind w:left="100" w:right="85"/>
        <w:rPr>
          <w:rFonts w:ascii="Arial" w:eastAsia="Arial" w:hAnsi="Arial" w:cs="Arial"/>
          <w:sz w:val="22"/>
          <w:szCs w:val="22"/>
        </w:rPr>
      </w:pPr>
    </w:p>
    <w:p w:rsidR="00DC3360" w:rsidRPr="00DC3360" w:rsidRDefault="00DC3360" w:rsidP="00DC3360">
      <w:pPr>
        <w:spacing w:line="284" w:lineRule="auto"/>
        <w:ind w:left="100" w:right="85"/>
        <w:rPr>
          <w:rFonts w:ascii="Arial" w:eastAsia="Arial" w:hAnsi="Arial" w:cs="Arial"/>
          <w:sz w:val="22"/>
          <w:szCs w:val="22"/>
        </w:rPr>
      </w:pPr>
      <w:r w:rsidRPr="00DC3360">
        <w:rPr>
          <w:rFonts w:ascii="Arial" w:eastAsia="Arial" w:hAnsi="Arial" w:cs="Arial"/>
          <w:sz w:val="22"/>
          <w:szCs w:val="22"/>
        </w:rPr>
        <w:t>values=</w:t>
      </w:r>
      <w:proofErr w:type="gramStart"/>
      <w:r w:rsidRPr="00DC3360">
        <w:rPr>
          <w:rFonts w:ascii="Arial" w:eastAsia="Arial" w:hAnsi="Arial" w:cs="Arial"/>
          <w:sz w:val="22"/>
          <w:szCs w:val="22"/>
        </w:rPr>
        <w:t>input(</w:t>
      </w:r>
      <w:proofErr w:type="gramEnd"/>
      <w:r w:rsidRPr="00DC3360">
        <w:rPr>
          <w:rFonts w:ascii="Arial" w:eastAsia="Arial" w:hAnsi="Arial" w:cs="Arial"/>
          <w:sz w:val="22"/>
          <w:szCs w:val="22"/>
        </w:rPr>
        <w:t>"enter the numbers: ")</w:t>
      </w:r>
    </w:p>
    <w:p w:rsidR="00DC3360" w:rsidRPr="00DC3360" w:rsidRDefault="00DC3360" w:rsidP="00DC3360">
      <w:pPr>
        <w:spacing w:line="284" w:lineRule="auto"/>
        <w:ind w:left="100" w:right="85"/>
        <w:rPr>
          <w:rFonts w:ascii="Arial" w:eastAsia="Arial" w:hAnsi="Arial" w:cs="Arial"/>
          <w:sz w:val="22"/>
          <w:szCs w:val="22"/>
        </w:rPr>
      </w:pPr>
      <w:r w:rsidRPr="00DC3360">
        <w:rPr>
          <w:rFonts w:ascii="Arial" w:eastAsia="Arial" w:hAnsi="Arial" w:cs="Arial"/>
          <w:sz w:val="22"/>
          <w:szCs w:val="22"/>
        </w:rPr>
        <w:t>l=</w:t>
      </w:r>
      <w:proofErr w:type="spellStart"/>
      <w:proofErr w:type="gramStart"/>
      <w:r w:rsidRPr="00DC3360">
        <w:rPr>
          <w:rFonts w:ascii="Arial" w:eastAsia="Arial" w:hAnsi="Arial" w:cs="Arial"/>
          <w:sz w:val="22"/>
          <w:szCs w:val="22"/>
        </w:rPr>
        <w:t>values.split</w:t>
      </w:r>
      <w:proofErr w:type="spellEnd"/>
      <w:proofErr w:type="gramEnd"/>
      <w:r w:rsidRPr="00DC3360">
        <w:rPr>
          <w:rFonts w:ascii="Arial" w:eastAsia="Arial" w:hAnsi="Arial" w:cs="Arial"/>
          <w:sz w:val="22"/>
          <w:szCs w:val="22"/>
        </w:rPr>
        <w:t>(",")</w:t>
      </w:r>
    </w:p>
    <w:p w:rsidR="00DC3360" w:rsidRDefault="00DC3360" w:rsidP="00DC3360">
      <w:pPr>
        <w:spacing w:line="284" w:lineRule="auto"/>
        <w:ind w:left="100" w:right="85"/>
        <w:rPr>
          <w:rFonts w:ascii="Arial" w:eastAsia="Arial" w:hAnsi="Arial" w:cs="Arial"/>
          <w:sz w:val="22"/>
          <w:szCs w:val="22"/>
        </w:rPr>
      </w:pPr>
      <w:r w:rsidRPr="00DC3360">
        <w:rPr>
          <w:rFonts w:ascii="Arial" w:eastAsia="Arial" w:hAnsi="Arial" w:cs="Arial"/>
          <w:sz w:val="22"/>
          <w:szCs w:val="22"/>
        </w:rPr>
        <w:t>print (</w:t>
      </w:r>
      <w:r w:rsidR="00FD7575">
        <w:rPr>
          <w:rFonts w:ascii="Arial" w:eastAsia="Arial" w:hAnsi="Arial" w:cs="Arial"/>
          <w:sz w:val="22"/>
          <w:szCs w:val="22"/>
        </w:rPr>
        <w:t>“list=</w:t>
      </w:r>
      <w:proofErr w:type="gramStart"/>
      <w:r w:rsidR="00FD7575">
        <w:rPr>
          <w:rFonts w:ascii="Arial" w:eastAsia="Arial" w:hAnsi="Arial" w:cs="Arial"/>
          <w:sz w:val="22"/>
          <w:szCs w:val="22"/>
        </w:rPr>
        <w:t>”,</w:t>
      </w:r>
      <w:r w:rsidRPr="00DC3360">
        <w:rPr>
          <w:rFonts w:ascii="Arial" w:eastAsia="Arial" w:hAnsi="Arial" w:cs="Arial"/>
          <w:sz w:val="22"/>
          <w:szCs w:val="22"/>
        </w:rPr>
        <w:t>l</w:t>
      </w:r>
      <w:proofErr w:type="gramEnd"/>
      <w:r w:rsidRPr="00DC3360">
        <w:rPr>
          <w:rFonts w:ascii="Arial" w:eastAsia="Arial" w:hAnsi="Arial" w:cs="Arial"/>
          <w:sz w:val="22"/>
          <w:szCs w:val="22"/>
        </w:rPr>
        <w:t>)</w:t>
      </w:r>
    </w:p>
    <w:p w:rsidR="00FD7575" w:rsidRDefault="00FD7575" w:rsidP="00DC3360">
      <w:pPr>
        <w:spacing w:line="284" w:lineRule="auto"/>
        <w:ind w:left="100" w:right="85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FD7575" w:rsidRDefault="00FD7575" w:rsidP="00DC3360">
      <w:pPr>
        <w:spacing w:line="284" w:lineRule="auto"/>
        <w:ind w:left="100" w:right="85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0D0B51B" wp14:editId="65050234">
            <wp:extent cx="5829300" cy="1687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1"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the below pattern using nested for loop in Python.</w:t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7" w:line="240" w:lineRule="exact"/>
        <w:rPr>
          <w:sz w:val="24"/>
          <w:szCs w:val="24"/>
        </w:rPr>
      </w:pPr>
    </w:p>
    <w:p w:rsidR="00CA2489" w:rsidRDefault="00EA62BE">
      <w:pPr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</w:t>
      </w:r>
    </w:p>
    <w:p w:rsidR="00CA2489" w:rsidRDefault="00EA62BE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 *</w:t>
      </w:r>
    </w:p>
    <w:p w:rsidR="00CA2489" w:rsidRDefault="00EA62BE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 * *</w:t>
      </w:r>
    </w:p>
    <w:p w:rsidR="00CA2489" w:rsidRDefault="00EA62BE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 * * *</w:t>
      </w:r>
    </w:p>
    <w:p w:rsidR="00CA2489" w:rsidRDefault="00EA62BE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 * * * *</w:t>
      </w:r>
    </w:p>
    <w:p w:rsidR="00CA2489" w:rsidRDefault="00EA62BE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 * * *</w:t>
      </w:r>
    </w:p>
    <w:p w:rsidR="00CA2489" w:rsidRDefault="00EA62BE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 * *</w:t>
      </w:r>
    </w:p>
    <w:p w:rsidR="00CA2489" w:rsidRDefault="00EA62BE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 *</w:t>
      </w:r>
    </w:p>
    <w:p w:rsidR="00CA2489" w:rsidRDefault="00EA62BE">
      <w:pPr>
        <w:spacing w:before="47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</w:t>
      </w:r>
    </w:p>
    <w:p w:rsidR="009A5293" w:rsidRP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t xml:space="preserve">for j in </w:t>
      </w:r>
      <w:proofErr w:type="gramStart"/>
      <w:r w:rsidRPr="009A5293">
        <w:rPr>
          <w:rFonts w:ascii="Arial" w:eastAsia="Arial" w:hAnsi="Arial" w:cs="Arial"/>
          <w:sz w:val="22"/>
          <w:szCs w:val="22"/>
        </w:rPr>
        <w:t>range(</w:t>
      </w:r>
      <w:proofErr w:type="gramEnd"/>
      <w:r w:rsidRPr="009A5293">
        <w:rPr>
          <w:rFonts w:ascii="Arial" w:eastAsia="Arial" w:hAnsi="Arial" w:cs="Arial"/>
          <w:sz w:val="22"/>
          <w:szCs w:val="22"/>
        </w:rPr>
        <w:t>1,11):</w:t>
      </w:r>
    </w:p>
    <w:p w:rsidR="009A5293" w:rsidRP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t xml:space="preserve">    </w:t>
      </w:r>
      <w:proofErr w:type="spellStart"/>
      <w:r w:rsidRPr="009A5293">
        <w:rPr>
          <w:rFonts w:ascii="Arial" w:eastAsia="Arial" w:hAnsi="Arial" w:cs="Arial"/>
          <w:sz w:val="22"/>
          <w:szCs w:val="22"/>
        </w:rPr>
        <w:t>i</w:t>
      </w:r>
      <w:proofErr w:type="spellEnd"/>
      <w:r w:rsidRPr="009A5293">
        <w:rPr>
          <w:rFonts w:ascii="Arial" w:eastAsia="Arial" w:hAnsi="Arial" w:cs="Arial"/>
          <w:sz w:val="22"/>
          <w:szCs w:val="22"/>
        </w:rPr>
        <w:t>=1</w:t>
      </w:r>
    </w:p>
    <w:p w:rsidR="009A5293" w:rsidRP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t xml:space="preserve">    </w:t>
      </w:r>
    </w:p>
    <w:p w:rsidR="009A5293" w:rsidRP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t xml:space="preserve">    </w:t>
      </w:r>
      <w:proofErr w:type="gramStart"/>
      <w:r w:rsidRPr="009A5293">
        <w:rPr>
          <w:rFonts w:ascii="Arial" w:eastAsia="Arial" w:hAnsi="Arial" w:cs="Arial"/>
          <w:sz w:val="22"/>
          <w:szCs w:val="22"/>
        </w:rPr>
        <w:t>while(</w:t>
      </w:r>
      <w:proofErr w:type="spellStart"/>
      <w:proofErr w:type="gramEnd"/>
      <w:r w:rsidRPr="009A5293">
        <w:rPr>
          <w:rFonts w:ascii="Arial" w:eastAsia="Arial" w:hAnsi="Arial" w:cs="Arial"/>
          <w:sz w:val="22"/>
          <w:szCs w:val="22"/>
        </w:rPr>
        <w:t>i</w:t>
      </w:r>
      <w:proofErr w:type="spellEnd"/>
      <w:r w:rsidRPr="009A5293">
        <w:rPr>
          <w:rFonts w:ascii="Arial" w:eastAsia="Arial" w:hAnsi="Arial" w:cs="Arial"/>
          <w:sz w:val="22"/>
          <w:szCs w:val="22"/>
        </w:rPr>
        <w:t>&lt;=j and j&lt;=5):</w:t>
      </w:r>
    </w:p>
    <w:p w:rsidR="009A5293" w:rsidRP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t xml:space="preserve">        </w:t>
      </w:r>
      <w:proofErr w:type="gramStart"/>
      <w:r w:rsidRPr="009A5293">
        <w:rPr>
          <w:rFonts w:ascii="Arial" w:eastAsia="Arial" w:hAnsi="Arial" w:cs="Arial"/>
          <w:sz w:val="22"/>
          <w:szCs w:val="22"/>
        </w:rPr>
        <w:t>print(</w:t>
      </w:r>
      <w:proofErr w:type="gramEnd"/>
      <w:r w:rsidRPr="009A5293">
        <w:rPr>
          <w:rFonts w:ascii="Arial" w:eastAsia="Arial" w:hAnsi="Arial" w:cs="Arial"/>
          <w:sz w:val="22"/>
          <w:szCs w:val="22"/>
        </w:rPr>
        <w:t>'*',end=' ')</w:t>
      </w:r>
    </w:p>
    <w:p w:rsidR="009A5293" w:rsidRP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9A5293">
        <w:rPr>
          <w:rFonts w:ascii="Arial" w:eastAsia="Arial" w:hAnsi="Arial" w:cs="Arial"/>
          <w:sz w:val="22"/>
          <w:szCs w:val="22"/>
        </w:rPr>
        <w:t>i</w:t>
      </w:r>
      <w:proofErr w:type="spellEnd"/>
      <w:r w:rsidRPr="009A5293">
        <w:rPr>
          <w:rFonts w:ascii="Arial" w:eastAsia="Arial" w:hAnsi="Arial" w:cs="Arial"/>
          <w:sz w:val="22"/>
          <w:szCs w:val="22"/>
        </w:rPr>
        <w:t>+=1</w:t>
      </w:r>
    </w:p>
    <w:p w:rsidR="009A5293" w:rsidRP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lastRenderedPageBreak/>
        <w:t xml:space="preserve">    while(j&gt;5 and </w:t>
      </w:r>
      <w:proofErr w:type="spellStart"/>
      <w:r w:rsidRPr="009A5293">
        <w:rPr>
          <w:rFonts w:ascii="Arial" w:eastAsia="Arial" w:hAnsi="Arial" w:cs="Arial"/>
          <w:sz w:val="22"/>
          <w:szCs w:val="22"/>
        </w:rPr>
        <w:t>i</w:t>
      </w:r>
      <w:proofErr w:type="spellEnd"/>
      <w:r w:rsidRPr="009A5293">
        <w:rPr>
          <w:rFonts w:ascii="Arial" w:eastAsia="Arial" w:hAnsi="Arial" w:cs="Arial"/>
          <w:sz w:val="22"/>
          <w:szCs w:val="22"/>
        </w:rPr>
        <w:t>&lt;=10-j):</w:t>
      </w:r>
    </w:p>
    <w:p w:rsidR="009A5293" w:rsidRP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t xml:space="preserve">        </w:t>
      </w:r>
      <w:proofErr w:type="gramStart"/>
      <w:r w:rsidRPr="009A5293">
        <w:rPr>
          <w:rFonts w:ascii="Arial" w:eastAsia="Arial" w:hAnsi="Arial" w:cs="Arial"/>
          <w:sz w:val="22"/>
          <w:szCs w:val="22"/>
        </w:rPr>
        <w:t>print(</w:t>
      </w:r>
      <w:proofErr w:type="gramEnd"/>
      <w:r w:rsidRPr="009A5293">
        <w:rPr>
          <w:rFonts w:ascii="Arial" w:eastAsia="Arial" w:hAnsi="Arial" w:cs="Arial"/>
          <w:sz w:val="22"/>
          <w:szCs w:val="22"/>
        </w:rPr>
        <w:t>'*',end=' ')</w:t>
      </w:r>
    </w:p>
    <w:p w:rsidR="009A5293" w:rsidRP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9A5293">
        <w:rPr>
          <w:rFonts w:ascii="Arial" w:eastAsia="Arial" w:hAnsi="Arial" w:cs="Arial"/>
          <w:sz w:val="22"/>
          <w:szCs w:val="22"/>
        </w:rPr>
        <w:t>i</w:t>
      </w:r>
      <w:proofErr w:type="spellEnd"/>
      <w:r w:rsidRPr="009A5293">
        <w:rPr>
          <w:rFonts w:ascii="Arial" w:eastAsia="Arial" w:hAnsi="Arial" w:cs="Arial"/>
          <w:sz w:val="22"/>
          <w:szCs w:val="22"/>
        </w:rPr>
        <w:t>+=1</w:t>
      </w:r>
    </w:p>
    <w:p w:rsid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 w:rsidRPr="009A5293">
        <w:rPr>
          <w:rFonts w:ascii="Arial" w:eastAsia="Arial" w:hAnsi="Arial" w:cs="Arial"/>
          <w:sz w:val="22"/>
          <w:szCs w:val="22"/>
        </w:rPr>
        <w:t xml:space="preserve">    print("\n")</w:t>
      </w:r>
    </w:p>
    <w:p w:rsid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</w:p>
    <w:p w:rsidR="009A5293" w:rsidRDefault="009A5293" w:rsidP="009A5293">
      <w:pPr>
        <w:spacing w:before="47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C6BAB38" wp14:editId="75BBCA76">
            <wp:extent cx="5829300" cy="2764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Write a Python program to reverse a word after accepting the input from the user.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spacing w:line="569" w:lineRule="auto"/>
        <w:ind w:left="100" w:right="70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Sample Output: </w:t>
      </w:r>
      <w:r>
        <w:rPr>
          <w:rFonts w:ascii="Arial" w:eastAsia="Arial" w:hAnsi="Arial" w:cs="Arial"/>
          <w:sz w:val="22"/>
          <w:szCs w:val="22"/>
        </w:rPr>
        <w:t xml:space="preserve">Input word: </w:t>
      </w:r>
      <w:proofErr w:type="spellStart"/>
      <w:r>
        <w:rPr>
          <w:rFonts w:ascii="Arial" w:eastAsia="Arial" w:hAnsi="Arial" w:cs="Arial"/>
          <w:sz w:val="22"/>
          <w:szCs w:val="22"/>
        </w:rPr>
        <w:t>AcadGild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Output: </w:t>
      </w:r>
      <w:proofErr w:type="spellStart"/>
      <w:r>
        <w:rPr>
          <w:rFonts w:ascii="Arial" w:eastAsia="Arial" w:hAnsi="Arial" w:cs="Arial"/>
          <w:sz w:val="22"/>
          <w:szCs w:val="22"/>
        </w:rPr>
        <w:t>dilGdacA</w:t>
      </w:r>
      <w:proofErr w:type="spellEnd"/>
    </w:p>
    <w:p w:rsidR="0087371A" w:rsidRDefault="0087371A">
      <w:pPr>
        <w:spacing w:line="569" w:lineRule="auto"/>
        <w:ind w:left="100" w:right="7001"/>
        <w:rPr>
          <w:rFonts w:ascii="Arial" w:eastAsia="Arial" w:hAnsi="Arial" w:cs="Arial"/>
          <w:sz w:val="22"/>
          <w:szCs w:val="22"/>
        </w:rPr>
      </w:pPr>
    </w:p>
    <w:p w:rsidR="006372B8" w:rsidRPr="006372B8" w:rsidRDefault="006372B8" w:rsidP="006372B8">
      <w:pPr>
        <w:spacing w:line="569" w:lineRule="auto"/>
        <w:ind w:left="100" w:right="7001"/>
        <w:rPr>
          <w:rFonts w:ascii="Arial" w:eastAsia="Arial" w:hAnsi="Arial" w:cs="Arial"/>
          <w:sz w:val="22"/>
          <w:szCs w:val="22"/>
        </w:rPr>
      </w:pPr>
      <w:r w:rsidRPr="006372B8">
        <w:rPr>
          <w:rFonts w:ascii="Arial" w:eastAsia="Arial" w:hAnsi="Arial" w:cs="Arial"/>
          <w:sz w:val="22"/>
          <w:szCs w:val="22"/>
        </w:rPr>
        <w:t>Input=</w:t>
      </w:r>
      <w:proofErr w:type="gramStart"/>
      <w:r w:rsidRPr="006372B8">
        <w:rPr>
          <w:rFonts w:ascii="Arial" w:eastAsia="Arial" w:hAnsi="Arial" w:cs="Arial"/>
          <w:sz w:val="22"/>
          <w:szCs w:val="22"/>
        </w:rPr>
        <w:t>input(</w:t>
      </w:r>
      <w:proofErr w:type="gramEnd"/>
      <w:r w:rsidRPr="006372B8">
        <w:rPr>
          <w:rFonts w:ascii="Arial" w:eastAsia="Arial" w:hAnsi="Arial" w:cs="Arial"/>
          <w:sz w:val="22"/>
          <w:szCs w:val="22"/>
        </w:rPr>
        <w:t>"enter</w:t>
      </w:r>
      <w:r w:rsidR="002525B1">
        <w:rPr>
          <w:rFonts w:ascii="Arial" w:eastAsia="Arial" w:hAnsi="Arial" w:cs="Arial"/>
          <w:sz w:val="22"/>
          <w:szCs w:val="22"/>
        </w:rPr>
        <w:t xml:space="preserve"> </w:t>
      </w:r>
      <w:r w:rsidRPr="006372B8">
        <w:rPr>
          <w:rFonts w:ascii="Arial" w:eastAsia="Arial" w:hAnsi="Arial" w:cs="Arial"/>
          <w:sz w:val="22"/>
          <w:szCs w:val="22"/>
        </w:rPr>
        <w:t>input: ")</w:t>
      </w:r>
    </w:p>
    <w:p w:rsidR="006372B8" w:rsidRDefault="006372B8" w:rsidP="006372B8">
      <w:pPr>
        <w:spacing w:line="569" w:lineRule="auto"/>
        <w:ind w:left="100" w:right="7001"/>
        <w:rPr>
          <w:rFonts w:ascii="Arial" w:eastAsia="Arial" w:hAnsi="Arial" w:cs="Arial"/>
          <w:sz w:val="22"/>
          <w:szCs w:val="22"/>
        </w:rPr>
      </w:pPr>
      <w:proofErr w:type="gramStart"/>
      <w:r w:rsidRPr="006372B8">
        <w:rPr>
          <w:rFonts w:ascii="Arial" w:eastAsia="Arial" w:hAnsi="Arial" w:cs="Arial"/>
          <w:sz w:val="22"/>
          <w:szCs w:val="22"/>
        </w:rPr>
        <w:t>print(</w:t>
      </w:r>
      <w:proofErr w:type="gramEnd"/>
      <w:r w:rsidRPr="006372B8">
        <w:rPr>
          <w:rFonts w:ascii="Arial" w:eastAsia="Arial" w:hAnsi="Arial" w:cs="Arial"/>
          <w:sz w:val="22"/>
          <w:szCs w:val="22"/>
        </w:rPr>
        <w:t>Input[::-1])</w:t>
      </w:r>
    </w:p>
    <w:p w:rsidR="002525B1" w:rsidRDefault="002525B1" w:rsidP="006372B8">
      <w:pPr>
        <w:spacing w:line="569" w:lineRule="auto"/>
        <w:ind w:left="100" w:right="7001"/>
        <w:rPr>
          <w:rFonts w:ascii="Arial" w:eastAsia="Arial" w:hAnsi="Arial" w:cs="Arial"/>
          <w:sz w:val="22"/>
          <w:szCs w:val="22"/>
        </w:rPr>
      </w:pPr>
    </w:p>
    <w:p w:rsidR="002525B1" w:rsidRDefault="002525B1" w:rsidP="006372B8">
      <w:pPr>
        <w:spacing w:line="569" w:lineRule="auto"/>
        <w:ind w:left="100" w:right="7001"/>
        <w:rPr>
          <w:rFonts w:ascii="Arial" w:eastAsia="Arial" w:hAnsi="Arial" w:cs="Arial"/>
          <w:sz w:val="22"/>
          <w:szCs w:val="22"/>
        </w:rPr>
        <w:sectPr w:rsidR="002525B1">
          <w:pgSz w:w="12240" w:h="15840"/>
          <w:pgMar w:top="1480" w:right="172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C2D08AB" wp14:editId="3C405C88">
            <wp:extent cx="5829300" cy="1403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89" w:rsidRDefault="00CA2489">
      <w:pPr>
        <w:spacing w:before="12" w:line="220" w:lineRule="exact"/>
        <w:rPr>
          <w:sz w:val="22"/>
          <w:szCs w:val="22"/>
        </w:rPr>
      </w:pPr>
    </w:p>
    <w:p w:rsidR="00CA2489" w:rsidRDefault="00EA62BE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a Python Program to print the given string in the format specified in the </w:t>
      </w:r>
      <w:r>
        <w:rPr>
          <w:rFonts w:ascii="Arial" w:eastAsia="Arial" w:hAnsi="Arial" w:cs="Arial"/>
          <w:b/>
          <w:sz w:val="22"/>
          <w:szCs w:val="22"/>
        </w:rPr>
        <w:t>sample output.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spacing w:line="284" w:lineRule="auto"/>
        <w:ind w:left="820" w:right="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WE, THE PEOPLE OF INDIA, having solemnly resolved to constitute India into a SOVEREIGN, SOCIALIST, SECULAR, DEMOCRATIC REPUBLIC and to secure to all its citizens</w:t>
      </w:r>
    </w:p>
    <w:p w:rsidR="00CA2489" w:rsidRDefault="00CA2489">
      <w:pPr>
        <w:spacing w:before="1" w:line="100" w:lineRule="exact"/>
        <w:rPr>
          <w:sz w:val="10"/>
          <w:szCs w:val="10"/>
        </w:rPr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Sample Output:</w:t>
      </w:r>
    </w:p>
    <w:p w:rsidR="00CA2489" w:rsidRDefault="00CA2489">
      <w:pPr>
        <w:spacing w:before="7" w:line="140" w:lineRule="exact"/>
        <w:rPr>
          <w:sz w:val="14"/>
          <w:szCs w:val="14"/>
        </w:rPr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WE, THE PEOPLE OF INDIA,</w:t>
      </w:r>
    </w:p>
    <w:p w:rsidR="00CA2489" w:rsidRDefault="00EA62BE">
      <w:pPr>
        <w:spacing w:before="47"/>
        <w:ind w:left="88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having solemnly resolved to constitute India into a SOVEREIGN</w:t>
      </w:r>
      <w:proofErr w:type="gramStart"/>
      <w:r>
        <w:rPr>
          <w:rFonts w:ascii="Arial" w:eastAsia="Arial" w:hAnsi="Arial" w:cs="Arial"/>
          <w:sz w:val="22"/>
          <w:szCs w:val="22"/>
        </w:rPr>
        <w:t>, !</w:t>
      </w:r>
      <w:proofErr w:type="gramEnd"/>
    </w:p>
    <w:p w:rsidR="00CA2489" w:rsidRDefault="00EA62BE">
      <w:pPr>
        <w:spacing w:before="47"/>
        <w:ind w:left="1501" w:right="269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SOCIALIST, SECULAR, DEMOCRATIC REPUBLIC</w:t>
      </w:r>
    </w:p>
    <w:p w:rsidR="00CA2489" w:rsidRDefault="00EA62BE">
      <w:pPr>
        <w:spacing w:before="47"/>
        <w:ind w:left="166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and to secure to all its citizens</w:t>
      </w:r>
    </w:p>
    <w:p w:rsidR="00CA2489" w:rsidRDefault="00CA2489">
      <w:pPr>
        <w:spacing w:line="200" w:lineRule="exact"/>
      </w:pPr>
    </w:p>
    <w:p w:rsidR="00842B5F" w:rsidRDefault="00842B5F">
      <w:pPr>
        <w:spacing w:line="200" w:lineRule="exact"/>
      </w:pPr>
      <w:proofErr w:type="gramStart"/>
      <w:r w:rsidRPr="00842B5F">
        <w:t>print(</w:t>
      </w:r>
      <w:proofErr w:type="gramEnd"/>
      <w:r w:rsidRPr="00842B5F">
        <w:t>"WE, THE PEOPLE OF INDIA,\n\t having solemnly resolved to constitute India into a SOVEREIGN,\n\t\t SOCIALIST, SECULAR, DEMOCRATIC REPUBLIC \n\t\t  and to secure to all its citizens")</w:t>
      </w:r>
    </w:p>
    <w:p w:rsidR="00FF6610" w:rsidRDefault="00FF6610">
      <w:pPr>
        <w:spacing w:line="200" w:lineRule="exact"/>
      </w:pPr>
    </w:p>
    <w:p w:rsidR="00FF6610" w:rsidRDefault="00FF6610">
      <w:pPr>
        <w:spacing w:line="200" w:lineRule="exact"/>
      </w:pPr>
    </w:p>
    <w:p w:rsidR="00FF6610" w:rsidRDefault="00FF6610">
      <w:pPr>
        <w:spacing w:line="200" w:lineRule="exact"/>
      </w:pPr>
    </w:p>
    <w:p w:rsidR="00EF25BB" w:rsidRDefault="00EF25BB">
      <w:pPr>
        <w:spacing w:line="200" w:lineRule="exact"/>
      </w:pPr>
    </w:p>
    <w:p w:rsidR="00CA2489" w:rsidRDefault="00CA2489">
      <w:pPr>
        <w:spacing w:before="7" w:line="240" w:lineRule="exact"/>
        <w:rPr>
          <w:sz w:val="24"/>
          <w:szCs w:val="24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09B9466B" wp14:editId="4EB60CD0">
            <wp:extent cx="5930900" cy="14255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EF25BB" w:rsidRDefault="00EF25BB">
      <w:pPr>
        <w:spacing w:line="284" w:lineRule="auto"/>
        <w:ind w:left="100" w:right="171"/>
        <w:rPr>
          <w:rFonts w:ascii="Arial" w:eastAsia="Arial" w:hAnsi="Arial" w:cs="Arial"/>
          <w:b/>
          <w:sz w:val="22"/>
          <w:szCs w:val="22"/>
        </w:rPr>
      </w:pPr>
    </w:p>
    <w:p w:rsidR="00CA2489" w:rsidRDefault="00EA62BE">
      <w:pPr>
        <w:spacing w:line="284" w:lineRule="auto"/>
        <w:ind w:left="100" w:right="1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NOTE: The solution shared through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should contain the source code used   and the screenshot of the output.</w:t>
      </w: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CA2489">
      <w:pPr>
        <w:spacing w:before="2" w:line="240" w:lineRule="exact"/>
        <w:rPr>
          <w:sz w:val="24"/>
          <w:szCs w:val="24"/>
        </w:rPr>
      </w:pPr>
    </w:p>
    <w:p w:rsidR="00CA2489" w:rsidRDefault="00EA62BE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z w:val="28"/>
          <w:szCs w:val="28"/>
        </w:rPr>
        <w:t>3. Output</w:t>
      </w:r>
    </w:p>
    <w:p w:rsidR="00CA2489" w:rsidRDefault="00CA2489">
      <w:pPr>
        <w:spacing w:before="5" w:line="160" w:lineRule="exact"/>
        <w:rPr>
          <w:sz w:val="17"/>
          <w:szCs w:val="17"/>
        </w:rPr>
      </w:pPr>
    </w:p>
    <w:p w:rsidR="00CA2489" w:rsidRDefault="00CA2489">
      <w:pPr>
        <w:spacing w:line="200" w:lineRule="exact"/>
      </w:pPr>
    </w:p>
    <w:p w:rsidR="00CA2489" w:rsidRDefault="00CA2489">
      <w:pPr>
        <w:spacing w:line="200" w:lineRule="exact"/>
      </w:pPr>
    </w:p>
    <w:p w:rsidR="00CA2489" w:rsidRDefault="00EA62B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N/A</w:t>
      </w:r>
    </w:p>
    <w:sectPr w:rsidR="00CA2489">
      <w:pgSz w:w="12240" w:h="15840"/>
      <w:pgMar w:top="1480" w:right="15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59C" w:rsidRDefault="0032059C" w:rsidP="000D6DBB">
      <w:r>
        <w:separator/>
      </w:r>
    </w:p>
  </w:endnote>
  <w:endnote w:type="continuationSeparator" w:id="0">
    <w:p w:rsidR="0032059C" w:rsidRDefault="0032059C" w:rsidP="000D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DBB" w:rsidRDefault="000D6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DBB" w:rsidRDefault="000D6D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DBB" w:rsidRDefault="000D6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59C" w:rsidRDefault="0032059C" w:rsidP="000D6DBB">
      <w:r>
        <w:separator/>
      </w:r>
    </w:p>
  </w:footnote>
  <w:footnote w:type="continuationSeparator" w:id="0">
    <w:p w:rsidR="0032059C" w:rsidRDefault="0032059C" w:rsidP="000D6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DBB" w:rsidRDefault="000D6D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DBB" w:rsidRDefault="000D6D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DBB" w:rsidRDefault="000D6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520B4"/>
    <w:multiLevelType w:val="multilevel"/>
    <w:tmpl w:val="82E4E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489"/>
    <w:rsid w:val="000D6DBB"/>
    <w:rsid w:val="00157AB3"/>
    <w:rsid w:val="002525B1"/>
    <w:rsid w:val="0032059C"/>
    <w:rsid w:val="003C18E6"/>
    <w:rsid w:val="003D6EA6"/>
    <w:rsid w:val="004E02D7"/>
    <w:rsid w:val="006372B8"/>
    <w:rsid w:val="00641AA4"/>
    <w:rsid w:val="00842B5F"/>
    <w:rsid w:val="0087371A"/>
    <w:rsid w:val="009A5293"/>
    <w:rsid w:val="00A77236"/>
    <w:rsid w:val="00A81461"/>
    <w:rsid w:val="00CA2489"/>
    <w:rsid w:val="00D65B52"/>
    <w:rsid w:val="00DC3360"/>
    <w:rsid w:val="00E21027"/>
    <w:rsid w:val="00EA62BE"/>
    <w:rsid w:val="00EF25BB"/>
    <w:rsid w:val="00FD2006"/>
    <w:rsid w:val="00FD7575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95B9"/>
  <w15:docId w15:val="{1F1C7A42-39A6-46A2-9E8B-C58C60D8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D6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DBB"/>
  </w:style>
  <w:style w:type="paragraph" w:styleId="Footer">
    <w:name w:val="footer"/>
    <w:basedOn w:val="Normal"/>
    <w:link w:val="FooterChar"/>
    <w:uiPriority w:val="99"/>
    <w:unhideWhenUsed/>
    <w:rsid w:val="000D6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10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Jeswani, Lavina</cp:lastModifiedBy>
  <cp:revision>10</cp:revision>
  <dcterms:created xsi:type="dcterms:W3CDTF">2019-07-29T06:01:00Z</dcterms:created>
  <dcterms:modified xsi:type="dcterms:W3CDTF">2019-08-02T05:27:00Z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Lavina_Jeswani@Dell.com</vt:lpwstr>
  </property>
  <property fmtid="{D5CDD505-2E9C-101B-9397-08002B2CF9AE}" pid="5" name="MSIP_Label_17cb76b2-10b8-4fe1-93d4-2202842406cd_SetDate">
    <vt:lpwstr>2019-07-29T06:40:42.0656680Z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